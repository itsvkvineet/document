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5C45" w:rsidRPr="00892DA5" w:rsidRDefault="00975C45" w:rsidP="00975C45">
      <w:pPr>
        <w:rPr>
          <w:rFonts w:ascii="Arial" w:hAnsi="Arial" w:cs="Arial"/>
          <w:sz w:val="22"/>
          <w:szCs w:val="22"/>
        </w:rPr>
      </w:pPr>
    </w:p>
    <w:p w:rsidR="00975C45" w:rsidRPr="00892DA5" w:rsidRDefault="00975C45" w:rsidP="00975C45">
      <w:pPr>
        <w:rPr>
          <w:rFonts w:ascii="Arial" w:hAnsi="Arial" w:cs="Arial"/>
          <w:sz w:val="22"/>
          <w:szCs w:val="22"/>
        </w:rPr>
      </w:pPr>
      <w:r w:rsidRPr="00892DA5">
        <w:rPr>
          <w:rFonts w:ascii="Arial" w:hAnsi="Arial" w:cs="Arial"/>
          <w:sz w:val="22"/>
          <w:szCs w:val="22"/>
        </w:rPr>
        <w:tab/>
      </w:r>
      <w:r w:rsidRPr="00892DA5">
        <w:rPr>
          <w:rFonts w:ascii="Arial" w:hAnsi="Arial" w:cs="Arial"/>
          <w:sz w:val="22"/>
          <w:szCs w:val="22"/>
        </w:rPr>
        <w:tab/>
      </w:r>
      <w:r w:rsidRPr="00892DA5">
        <w:rPr>
          <w:rFonts w:ascii="Arial" w:hAnsi="Arial" w:cs="Arial"/>
          <w:sz w:val="22"/>
          <w:szCs w:val="22"/>
        </w:rPr>
        <w:tab/>
      </w:r>
      <w:r w:rsidRPr="00892DA5">
        <w:rPr>
          <w:rFonts w:ascii="Arial" w:hAnsi="Arial" w:cs="Arial"/>
          <w:sz w:val="22"/>
          <w:szCs w:val="22"/>
        </w:rPr>
        <w:tab/>
      </w:r>
    </w:p>
    <w:p w:rsidR="00975C45" w:rsidRPr="00892DA5" w:rsidRDefault="00664293" w:rsidP="00975C45">
      <w:pPr>
        <w:rPr>
          <w:rFonts w:ascii="Arial" w:hAnsi="Arial" w:cs="Arial"/>
          <w:b/>
          <w:sz w:val="22"/>
          <w:szCs w:val="22"/>
        </w:rPr>
      </w:pPr>
      <w:r w:rsidRPr="00892DA5">
        <w:rPr>
          <w:rFonts w:ascii="Arial" w:hAnsi="Arial" w:cs="Arial"/>
          <w:b/>
          <w:sz w:val="22"/>
          <w:szCs w:val="22"/>
        </w:rPr>
        <w:t>Vineet kumar</w:t>
      </w:r>
    </w:p>
    <w:p w:rsidR="00C336A0" w:rsidRPr="00892DA5" w:rsidRDefault="002D4A99" w:rsidP="00975C45">
      <w:pPr>
        <w:rPr>
          <w:sz w:val="22"/>
          <w:szCs w:val="22"/>
        </w:rPr>
      </w:pPr>
      <w:r>
        <w:rPr>
          <w:rFonts w:ascii="Arial" w:hAnsi="Arial" w:cs="Tahoma"/>
          <w:sz w:val="22"/>
          <w:szCs w:val="22"/>
        </w:rPr>
        <w:t>Khatauli</w:t>
      </w:r>
      <w:r w:rsidR="00E075B1" w:rsidRPr="00892DA5">
        <w:rPr>
          <w:rFonts w:ascii="Arial" w:hAnsi="Arial" w:cs="Tahoma"/>
          <w:sz w:val="22"/>
          <w:szCs w:val="22"/>
        </w:rPr>
        <w:t>(Uttar Pradesh)</w:t>
      </w:r>
    </w:p>
    <w:p w:rsidR="00C336A0" w:rsidRPr="00892DA5" w:rsidRDefault="007B3F95">
      <w:pPr>
        <w:rPr>
          <w:sz w:val="22"/>
          <w:szCs w:val="22"/>
        </w:rPr>
      </w:pPr>
      <w:r w:rsidRPr="00892DA5">
        <w:rPr>
          <w:rFonts w:ascii="Arial" w:hAnsi="Arial" w:cs="Tahoma"/>
          <w:b/>
          <w:sz w:val="22"/>
          <w:szCs w:val="22"/>
        </w:rPr>
        <w:t xml:space="preserve">Email: </w:t>
      </w:r>
      <w:r w:rsidR="00892DA5" w:rsidRPr="00892DA5">
        <w:rPr>
          <w:rFonts w:ascii="Arial" w:hAnsi="Arial" w:cs="Tahoma"/>
          <w:sz w:val="22"/>
          <w:szCs w:val="22"/>
        </w:rPr>
        <w:t>itsvkvineet</w:t>
      </w:r>
      <w:r w:rsidR="00664293" w:rsidRPr="00892DA5">
        <w:rPr>
          <w:rFonts w:ascii="Arial" w:hAnsi="Arial" w:cs="Tahoma"/>
          <w:sz w:val="22"/>
          <w:szCs w:val="22"/>
        </w:rPr>
        <w:t>@gmail.com</w:t>
      </w:r>
    </w:p>
    <w:p w:rsidR="00F245E1" w:rsidRPr="00892DA5" w:rsidRDefault="00F245E1">
      <w:pPr>
        <w:rPr>
          <w:rFonts w:ascii="Arial" w:hAnsi="Arial" w:cs="Arial"/>
          <w:b/>
          <w:sz w:val="22"/>
          <w:szCs w:val="22"/>
          <w:lang w:val="fr-FR"/>
        </w:rPr>
      </w:pPr>
      <w:r w:rsidRPr="00892DA5">
        <w:rPr>
          <w:b/>
          <w:sz w:val="22"/>
          <w:szCs w:val="22"/>
        </w:rPr>
        <w:t xml:space="preserve">Contact Number : </w:t>
      </w:r>
      <w:r w:rsidR="00892DA5" w:rsidRPr="00892DA5">
        <w:rPr>
          <w:sz w:val="22"/>
          <w:szCs w:val="22"/>
        </w:rPr>
        <w:t>8273212034</w:t>
      </w:r>
    </w:p>
    <w:p w:rsidR="00C336A0" w:rsidRPr="00892DA5" w:rsidRDefault="00C336A0">
      <w:pPr>
        <w:jc w:val="right"/>
        <w:rPr>
          <w:rFonts w:ascii="Arial" w:hAnsi="Arial" w:cs="Arial"/>
          <w:b/>
          <w:sz w:val="22"/>
          <w:szCs w:val="22"/>
          <w:lang w:val="fr-FR"/>
        </w:rPr>
      </w:pPr>
    </w:p>
    <w:p w:rsidR="00C336A0" w:rsidRPr="00892DA5" w:rsidRDefault="00A45B12">
      <w:pPr>
        <w:rPr>
          <w:rFonts w:ascii="Arial" w:hAnsi="Arial" w:cs="Arial"/>
          <w:sz w:val="22"/>
          <w:szCs w:val="22"/>
          <w:lang w:val="en-GB" w:eastAsia="en-GB"/>
        </w:rPr>
      </w:pPr>
      <w:r w:rsidRPr="00A45B12">
        <w:rPr>
          <w:noProof/>
          <w:sz w:val="22"/>
          <w:szCs w:val="22"/>
          <w:lang w:val="en-IN" w:eastAsia="en-IN"/>
        </w:rPr>
        <w:pict>
          <v:line id=" 2" o:spid="_x0000_s1026" style="position:absolute;z-index:251657728;visibility:visible" from="0,2.2pt" to="7in,2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" strokeweight=".26mm">
            <v:stroke joinstyle="miter" endcap="square"/>
            <o:lock v:ext="edit" shapetype="f"/>
          </v:line>
        </w:pict>
      </w:r>
    </w:p>
    <w:tbl>
      <w:tblPr>
        <w:tblW w:w="0" w:type="auto"/>
        <w:tblInd w:w="-113" w:type="dxa"/>
        <w:tblLayout w:type="fixed"/>
        <w:tblLook w:val="0000"/>
      </w:tblPr>
      <w:tblGrid>
        <w:gridCol w:w="10198"/>
      </w:tblGrid>
      <w:tr w:rsidR="00C336A0" w:rsidRPr="00892DA5" w:rsidTr="001235EE">
        <w:trPr>
          <w:trHeight w:hRule="exact" w:val="288"/>
        </w:trPr>
        <w:tc>
          <w:tcPr>
            <w:tcW w:w="1019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C336A0" w:rsidRPr="00892DA5" w:rsidRDefault="007B3F95">
            <w:pPr>
              <w:tabs>
                <w:tab w:val="left" w:pos="5760"/>
              </w:tabs>
              <w:ind w:left="33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b/>
                <w:bCs/>
                <w:sz w:val="22"/>
                <w:szCs w:val="22"/>
              </w:rPr>
              <w:t>Career Objective</w:t>
            </w:r>
            <w:r w:rsidR="009914D8" w:rsidRPr="00892DA5">
              <w:rPr>
                <w:rFonts w:ascii="Arial" w:hAnsi="Arial" w:cs="Tahoma"/>
                <w:b/>
                <w:bCs/>
                <w:sz w:val="22"/>
                <w:szCs w:val="22"/>
              </w:rPr>
              <w:t xml:space="preserve"> :</w:t>
            </w:r>
          </w:p>
        </w:tc>
      </w:tr>
      <w:tr w:rsidR="00C336A0" w:rsidRPr="00892DA5" w:rsidTr="001235EE">
        <w:trPr>
          <w:trHeight w:val="800"/>
        </w:trPr>
        <w:tc>
          <w:tcPr>
            <w:tcW w:w="10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336A0" w:rsidRPr="00892DA5" w:rsidRDefault="001235EE" w:rsidP="0005720C">
            <w:pPr>
              <w:pStyle w:val="bulletedlis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892DA5">
              <w:rPr>
                <w:rFonts w:ascii="Georgia" w:hAnsi="Georgia"/>
                <w:i/>
                <w:iCs/>
                <w:color w:val="333333"/>
                <w:sz w:val="22"/>
                <w:szCs w:val="22"/>
                <w:shd w:val="clear" w:color="auto" w:fill="FFFFFF"/>
              </w:rPr>
              <w:t>To pursue a challenging career and be a part of progressive organization that gives a scope to enhance my knowledge and utilizing my skills towards the growth of the organization</w:t>
            </w:r>
            <w:r w:rsidR="009914D8" w:rsidRPr="00892DA5">
              <w:rPr>
                <w:rFonts w:ascii="Georgia" w:hAnsi="Georgia"/>
                <w:i/>
                <w:iCs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</w:tc>
      </w:tr>
    </w:tbl>
    <w:p w:rsidR="00C336A0" w:rsidRPr="00892DA5" w:rsidRDefault="007B3F95" w:rsidP="00892DA5">
      <w:pPr>
        <w:tabs>
          <w:tab w:val="left" w:pos="6510"/>
        </w:tabs>
        <w:rPr>
          <w:sz w:val="22"/>
          <w:szCs w:val="22"/>
        </w:rPr>
      </w:pPr>
      <w:r w:rsidRPr="00892DA5"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Ind w:w="-113" w:type="dxa"/>
        <w:tblLayout w:type="fixed"/>
        <w:tblLook w:val="0000"/>
      </w:tblPr>
      <w:tblGrid>
        <w:gridCol w:w="1905"/>
        <w:gridCol w:w="3056"/>
        <w:gridCol w:w="2696"/>
        <w:gridCol w:w="1258"/>
        <w:gridCol w:w="1258"/>
        <w:gridCol w:w="10"/>
      </w:tblGrid>
      <w:tr w:rsidR="00C336A0" w:rsidRPr="00892DA5" w:rsidTr="00892DA5">
        <w:trPr>
          <w:gridAfter w:val="1"/>
          <w:wAfter w:w="10" w:type="dxa"/>
          <w:trHeight w:hRule="exact" w:val="231"/>
        </w:trPr>
        <w:tc>
          <w:tcPr>
            <w:tcW w:w="10173" w:type="dxa"/>
            <w:gridSpan w:val="5"/>
            <w:shd w:val="clear" w:color="auto" w:fill="B3B3B3"/>
            <w:vAlign w:val="center"/>
          </w:tcPr>
          <w:p w:rsidR="00C336A0" w:rsidRPr="00892DA5" w:rsidRDefault="007B3F95">
            <w:pPr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b/>
                <w:bCs/>
                <w:sz w:val="22"/>
                <w:szCs w:val="22"/>
              </w:rPr>
              <w:t>Education</w:t>
            </w:r>
            <w:r w:rsidR="009914D8" w:rsidRPr="00892DA5">
              <w:rPr>
                <w:rFonts w:ascii="Arial" w:hAnsi="Arial" w:cs="Tahoma"/>
                <w:b/>
                <w:bCs/>
                <w:sz w:val="22"/>
                <w:szCs w:val="22"/>
              </w:rPr>
              <w:t xml:space="preserve"> :</w:t>
            </w:r>
          </w:p>
        </w:tc>
      </w:tr>
      <w:tr w:rsidR="00C336A0" w:rsidRPr="00892DA5" w:rsidTr="00892DA5">
        <w:trPr>
          <w:trHeight w:val="264"/>
        </w:trPr>
        <w:tc>
          <w:tcPr>
            <w:tcW w:w="19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B3F95">
            <w:pPr>
              <w:pStyle w:val="Location"/>
              <w:jc w:val="center"/>
              <w:rPr>
                <w:sz w:val="22"/>
                <w:szCs w:val="22"/>
              </w:rPr>
            </w:pPr>
            <w:r w:rsidRPr="00892DA5">
              <w:rPr>
                <w:rFonts w:ascii="Arial" w:hAnsi="Arial"/>
                <w:b/>
                <w:i w:val="0"/>
                <w:iCs/>
                <w:sz w:val="22"/>
                <w:szCs w:val="22"/>
              </w:rPr>
              <w:t>Qualification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B3F95">
            <w:pPr>
              <w:pStyle w:val="Location"/>
              <w:jc w:val="center"/>
              <w:rPr>
                <w:sz w:val="22"/>
                <w:szCs w:val="22"/>
              </w:rPr>
            </w:pPr>
            <w:r w:rsidRPr="00892DA5">
              <w:rPr>
                <w:rFonts w:ascii="Arial" w:hAnsi="Arial"/>
                <w:b/>
                <w:i w:val="0"/>
                <w:iCs/>
                <w:sz w:val="22"/>
                <w:szCs w:val="22"/>
              </w:rPr>
              <w:t>Institute</w:t>
            </w:r>
          </w:p>
        </w:tc>
        <w:tc>
          <w:tcPr>
            <w:tcW w:w="2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B3F95">
            <w:pPr>
              <w:pStyle w:val="Location"/>
              <w:jc w:val="center"/>
              <w:rPr>
                <w:sz w:val="22"/>
                <w:szCs w:val="22"/>
              </w:rPr>
            </w:pPr>
            <w:r w:rsidRPr="00892DA5">
              <w:rPr>
                <w:rFonts w:ascii="Arial" w:hAnsi="Arial"/>
                <w:b/>
                <w:i w:val="0"/>
                <w:iCs/>
                <w:sz w:val="22"/>
                <w:szCs w:val="22"/>
              </w:rPr>
              <w:t>University/Board</w:t>
            </w:r>
          </w:p>
        </w:tc>
        <w:tc>
          <w:tcPr>
            <w:tcW w:w="1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B3F95">
            <w:pPr>
              <w:pStyle w:val="Location"/>
              <w:jc w:val="center"/>
              <w:rPr>
                <w:sz w:val="22"/>
                <w:szCs w:val="22"/>
              </w:rPr>
            </w:pPr>
            <w:r w:rsidRPr="00892DA5">
              <w:rPr>
                <w:rFonts w:ascii="Arial" w:hAnsi="Arial"/>
                <w:b/>
                <w:i w:val="0"/>
                <w:iCs/>
                <w:sz w:val="22"/>
                <w:szCs w:val="22"/>
              </w:rPr>
              <w:t>Year of Passing</w:t>
            </w:r>
          </w:p>
        </w:tc>
        <w:tc>
          <w:tcPr>
            <w:tcW w:w="126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B3F95">
            <w:pPr>
              <w:pStyle w:val="Dates"/>
              <w:jc w:val="center"/>
              <w:rPr>
                <w:sz w:val="22"/>
                <w:szCs w:val="22"/>
              </w:rPr>
            </w:pPr>
            <w:r w:rsidRPr="00892DA5">
              <w:rPr>
                <w:rFonts w:ascii="Arial" w:hAnsi="Arial"/>
                <w:b/>
                <w:iCs/>
                <w:sz w:val="22"/>
                <w:szCs w:val="22"/>
              </w:rPr>
              <w:t>%</w:t>
            </w:r>
          </w:p>
        </w:tc>
      </w:tr>
      <w:tr w:rsidR="00C336A0" w:rsidRPr="00892DA5" w:rsidTr="00892DA5">
        <w:trPr>
          <w:trHeight w:val="870"/>
        </w:trPr>
        <w:tc>
          <w:tcPr>
            <w:tcW w:w="19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B3F95">
            <w:pPr>
              <w:pStyle w:val="Location"/>
              <w:jc w:val="center"/>
              <w:rPr>
                <w:sz w:val="22"/>
                <w:szCs w:val="22"/>
              </w:rPr>
            </w:pPr>
            <w:r w:rsidRPr="00892DA5">
              <w:rPr>
                <w:rFonts w:ascii="Arial" w:hAnsi="Arial"/>
                <w:i w:val="0"/>
                <w:iCs/>
                <w:sz w:val="22"/>
                <w:szCs w:val="22"/>
              </w:rPr>
              <w:t>B.Tech</w:t>
            </w:r>
            <w:r w:rsidR="00F245E1" w:rsidRPr="00892DA5">
              <w:rPr>
                <w:rFonts w:ascii="Arial" w:hAnsi="Arial"/>
                <w:i w:val="0"/>
                <w:iCs/>
                <w:sz w:val="22"/>
                <w:szCs w:val="22"/>
              </w:rPr>
              <w:t>(CS)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876C90" w:rsidP="001B031A">
            <w:pPr>
              <w:pStyle w:val="Heading2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892DA5">
              <w:rPr>
                <w:rFonts w:cs="Tahoma"/>
                <w:b w:val="0"/>
                <w:i w:val="0"/>
                <w:sz w:val="22"/>
                <w:szCs w:val="22"/>
              </w:rPr>
              <w:t>Vidya College of Engineering</w:t>
            </w:r>
          </w:p>
          <w:p w:rsidR="00C336A0" w:rsidRPr="00892DA5" w:rsidRDefault="00C336A0">
            <w:pPr>
              <w:pStyle w:val="Location"/>
              <w:jc w:val="center"/>
              <w:rPr>
                <w:rFonts w:ascii="Arial" w:hAnsi="Arial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2D4A99" w:rsidP="00F3057F">
            <w:pPr>
              <w:pStyle w:val="Heading2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rFonts w:cs="Tahoma"/>
                <w:b w:val="0"/>
                <w:i w:val="0"/>
                <w:sz w:val="22"/>
                <w:szCs w:val="22"/>
              </w:rPr>
              <w:t xml:space="preserve">               </w:t>
            </w:r>
            <w:r w:rsidR="00FE52A6" w:rsidRPr="00892DA5">
              <w:rPr>
                <w:rFonts w:cs="Tahoma"/>
                <w:b w:val="0"/>
                <w:i w:val="0"/>
                <w:sz w:val="22"/>
                <w:szCs w:val="22"/>
              </w:rPr>
              <w:t>AKTU</w:t>
            </w:r>
          </w:p>
          <w:p w:rsidR="00C336A0" w:rsidRPr="00892DA5" w:rsidRDefault="00C336A0">
            <w:pPr>
              <w:pStyle w:val="Location"/>
              <w:jc w:val="center"/>
              <w:rPr>
                <w:rFonts w:ascii="Arial" w:hAnsi="Arial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FE52A6">
            <w:pPr>
              <w:pStyle w:val="Location"/>
              <w:jc w:val="center"/>
              <w:rPr>
                <w:sz w:val="22"/>
                <w:szCs w:val="22"/>
              </w:rPr>
            </w:pPr>
            <w:r w:rsidRPr="00892DA5">
              <w:rPr>
                <w:rFonts w:ascii="Arial" w:hAnsi="Arial"/>
                <w:i w:val="0"/>
                <w:iCs/>
                <w:sz w:val="22"/>
                <w:szCs w:val="22"/>
              </w:rPr>
              <w:t>2019</w:t>
            </w:r>
          </w:p>
        </w:tc>
        <w:tc>
          <w:tcPr>
            <w:tcW w:w="126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96B0F">
            <w:pPr>
              <w:pStyle w:val="Date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63.56</w:t>
            </w:r>
          </w:p>
        </w:tc>
      </w:tr>
      <w:tr w:rsidR="00C336A0" w:rsidRPr="00892DA5" w:rsidTr="00892DA5">
        <w:trPr>
          <w:cantSplit/>
          <w:trHeight w:val="375"/>
        </w:trPr>
        <w:tc>
          <w:tcPr>
            <w:tcW w:w="19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B3F95">
            <w:pPr>
              <w:pStyle w:val="Location"/>
              <w:jc w:val="center"/>
              <w:rPr>
                <w:sz w:val="22"/>
                <w:szCs w:val="22"/>
              </w:rPr>
            </w:pPr>
            <w:r w:rsidRPr="00892DA5">
              <w:rPr>
                <w:rFonts w:ascii="Arial" w:hAnsi="Arial"/>
                <w:i w:val="0"/>
                <w:iCs/>
                <w:sz w:val="22"/>
                <w:szCs w:val="22"/>
              </w:rPr>
              <w:t>XII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2D4A99" w:rsidRDefault="002D4A99">
            <w:pPr>
              <w:pStyle w:val="Location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Golden Heart Academy </w:t>
            </w:r>
          </w:p>
        </w:tc>
        <w:tc>
          <w:tcPr>
            <w:tcW w:w="2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2D4A99" w:rsidRDefault="002D4A99" w:rsidP="00892DA5">
            <w:pPr>
              <w:pStyle w:val="Location"/>
              <w:rPr>
                <w:i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    </w:t>
            </w:r>
            <w:r w:rsidR="00892DA5" w:rsidRPr="002D4A99">
              <w:rPr>
                <w:rFonts w:ascii="Arial" w:hAnsi="Arial"/>
                <w:i w:val="0"/>
                <w:sz w:val="22"/>
                <w:szCs w:val="22"/>
              </w:rPr>
              <w:t>CBSE</w:t>
            </w:r>
          </w:p>
        </w:tc>
        <w:tc>
          <w:tcPr>
            <w:tcW w:w="1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892DA5">
            <w:pPr>
              <w:pStyle w:val="Location"/>
              <w:rPr>
                <w:sz w:val="22"/>
                <w:szCs w:val="22"/>
              </w:rPr>
            </w:pPr>
            <w:r>
              <w:rPr>
                <w:rFonts w:ascii="Arial" w:hAnsi="Arial"/>
                <w:i w:val="0"/>
                <w:iCs/>
                <w:sz w:val="22"/>
                <w:szCs w:val="22"/>
              </w:rPr>
              <w:t xml:space="preserve">    </w:t>
            </w:r>
            <w:r w:rsidR="00E85CED" w:rsidRPr="00892DA5">
              <w:rPr>
                <w:rFonts w:ascii="Arial" w:hAnsi="Arial"/>
                <w:i w:val="0"/>
                <w:iCs/>
                <w:sz w:val="22"/>
                <w:szCs w:val="22"/>
              </w:rPr>
              <w:t>201</w:t>
            </w:r>
            <w:r>
              <w:rPr>
                <w:rFonts w:ascii="Arial" w:hAnsi="Arial"/>
                <w:i w:val="0"/>
                <w:iCs/>
                <w:sz w:val="22"/>
                <w:szCs w:val="22"/>
              </w:rPr>
              <w:t>4</w:t>
            </w:r>
          </w:p>
        </w:tc>
        <w:tc>
          <w:tcPr>
            <w:tcW w:w="126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336A0" w:rsidRPr="00892DA5" w:rsidRDefault="002D4A99">
            <w:pPr>
              <w:pStyle w:val="Date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65.4</w:t>
            </w:r>
          </w:p>
        </w:tc>
      </w:tr>
      <w:tr w:rsidR="00C336A0" w:rsidRPr="00892DA5" w:rsidTr="00892DA5">
        <w:trPr>
          <w:cantSplit/>
          <w:trHeight w:val="367"/>
        </w:trPr>
        <w:tc>
          <w:tcPr>
            <w:tcW w:w="19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B3F95">
            <w:pPr>
              <w:pStyle w:val="Location"/>
              <w:jc w:val="center"/>
              <w:rPr>
                <w:sz w:val="22"/>
                <w:szCs w:val="22"/>
              </w:rPr>
            </w:pPr>
            <w:r w:rsidRPr="00892DA5">
              <w:rPr>
                <w:rFonts w:ascii="Arial" w:hAnsi="Arial"/>
                <w:i w:val="0"/>
                <w:sz w:val="22"/>
                <w:szCs w:val="22"/>
              </w:rPr>
              <w:t>X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2D4A99">
            <w:pPr>
              <w:pStyle w:val="Location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Golden Heart Academy</w:t>
            </w:r>
          </w:p>
        </w:tc>
        <w:tc>
          <w:tcPr>
            <w:tcW w:w="2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2D4A99" w:rsidRDefault="00892DA5">
            <w:pPr>
              <w:pStyle w:val="Location"/>
              <w:jc w:val="center"/>
              <w:rPr>
                <w:i w:val="0"/>
                <w:sz w:val="22"/>
                <w:szCs w:val="22"/>
              </w:rPr>
            </w:pPr>
            <w:r w:rsidRPr="002D4A99">
              <w:rPr>
                <w:rFonts w:ascii="Arial" w:hAnsi="Arial"/>
                <w:i w:val="0"/>
                <w:sz w:val="22"/>
                <w:szCs w:val="22"/>
              </w:rPr>
              <w:t>CBSE</w:t>
            </w:r>
          </w:p>
        </w:tc>
        <w:tc>
          <w:tcPr>
            <w:tcW w:w="1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336A0" w:rsidRPr="00892DA5" w:rsidRDefault="00E85CED">
            <w:pPr>
              <w:pStyle w:val="Location"/>
              <w:jc w:val="center"/>
              <w:rPr>
                <w:sz w:val="22"/>
                <w:szCs w:val="22"/>
              </w:rPr>
            </w:pPr>
            <w:r w:rsidRPr="00892DA5">
              <w:rPr>
                <w:rFonts w:ascii="Arial" w:hAnsi="Arial"/>
                <w:i w:val="0"/>
                <w:iCs/>
                <w:sz w:val="22"/>
                <w:szCs w:val="22"/>
              </w:rPr>
              <w:t>201</w:t>
            </w:r>
            <w:r w:rsidR="00892DA5">
              <w:rPr>
                <w:rFonts w:ascii="Arial" w:hAnsi="Arial"/>
                <w:i w:val="0"/>
                <w:iCs/>
                <w:sz w:val="22"/>
                <w:szCs w:val="22"/>
              </w:rPr>
              <w:t>2</w:t>
            </w:r>
          </w:p>
        </w:tc>
        <w:tc>
          <w:tcPr>
            <w:tcW w:w="126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F66C6" w:rsidRPr="00892DA5" w:rsidRDefault="002D4A99" w:rsidP="00664293">
            <w:pPr>
              <w:pStyle w:val="Dates"/>
              <w:jc w:val="left"/>
              <w:rPr>
                <w:rFonts w:ascii="Arial" w:hAnsi="Arial"/>
                <w:iCs/>
                <w:sz w:val="22"/>
                <w:szCs w:val="22"/>
              </w:rPr>
            </w:pPr>
            <w:r>
              <w:rPr>
                <w:rFonts w:ascii="Arial" w:hAnsi="Arial"/>
                <w:iCs/>
                <w:sz w:val="22"/>
                <w:szCs w:val="22"/>
              </w:rPr>
              <w:t xml:space="preserve">    79.8</w:t>
            </w:r>
          </w:p>
        </w:tc>
      </w:tr>
    </w:tbl>
    <w:p w:rsidR="00C336A0" w:rsidRPr="00892DA5" w:rsidRDefault="00C336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13" w:type="dxa"/>
        <w:tblLayout w:type="fixed"/>
        <w:tblLook w:val="0000"/>
      </w:tblPr>
      <w:tblGrid>
        <w:gridCol w:w="10378"/>
      </w:tblGrid>
      <w:tr w:rsidR="00F245E1" w:rsidRPr="00892DA5" w:rsidTr="00241436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F245E1" w:rsidRPr="00892DA5" w:rsidRDefault="00F245E1" w:rsidP="00241436">
            <w:pPr>
              <w:pStyle w:val="Tit"/>
              <w:shd w:val="clear" w:color="auto" w:fill="A6A6A6"/>
              <w:ind w:left="900" w:right="407" w:hanging="1170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>S   Workshop</w:t>
            </w:r>
            <w:r w:rsidR="009914D8" w:rsidRPr="00892DA5">
              <w:rPr>
                <w:rFonts w:ascii="Arial" w:hAnsi="Arial" w:cs="Tahoma"/>
                <w:sz w:val="22"/>
                <w:szCs w:val="22"/>
              </w:rPr>
              <w:t xml:space="preserve"> :</w:t>
            </w:r>
          </w:p>
          <w:p w:rsidR="00F245E1" w:rsidRPr="00892DA5" w:rsidRDefault="00F245E1" w:rsidP="00241436">
            <w:pPr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>Self Confidence</w:t>
            </w:r>
          </w:p>
          <w:p w:rsidR="00F245E1" w:rsidRPr="00892DA5" w:rsidRDefault="00F245E1" w:rsidP="00241436">
            <w:pPr>
              <w:tabs>
                <w:tab w:val="left" w:pos="5760"/>
              </w:tabs>
              <w:rPr>
                <w:rFonts w:ascii="Arial" w:hAnsi="Arial" w:cs="Tahoma"/>
                <w:b/>
                <w:bCs/>
                <w:sz w:val="22"/>
                <w:szCs w:val="22"/>
              </w:rPr>
            </w:pPr>
          </w:p>
        </w:tc>
      </w:tr>
      <w:tr w:rsidR="00F245E1" w:rsidRPr="00892DA5" w:rsidTr="00241436">
        <w:trPr>
          <w:trHeight w:val="683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245E1" w:rsidRPr="00892DA5" w:rsidRDefault="00F245E1" w:rsidP="00241436">
            <w:pPr>
              <w:ind w:right="-360"/>
              <w:jc w:val="both"/>
              <w:rPr>
                <w:sz w:val="22"/>
                <w:szCs w:val="22"/>
              </w:rPr>
            </w:pPr>
          </w:p>
          <w:p w:rsidR="00F245E1" w:rsidRDefault="00F245E1" w:rsidP="009914D8">
            <w:pPr>
              <w:ind w:right="-360"/>
              <w:jc w:val="both"/>
              <w:rPr>
                <w:rFonts w:ascii="Arial" w:hAnsi="Arial" w:cs="Tahoma"/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 xml:space="preserve">Machine Learning   </w:t>
            </w:r>
          </w:p>
          <w:p w:rsidR="00892DA5" w:rsidRPr="00892DA5" w:rsidRDefault="00892DA5" w:rsidP="009914D8">
            <w:pPr>
              <w:ind w:right="-36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Tahoma"/>
                <w:sz w:val="22"/>
                <w:szCs w:val="22"/>
              </w:rPr>
              <w:t xml:space="preserve">Ethical hacking </w:t>
            </w:r>
          </w:p>
          <w:p w:rsidR="00F245E1" w:rsidRPr="00892DA5" w:rsidRDefault="00F245E1" w:rsidP="00F245E1">
            <w:pPr>
              <w:ind w:left="900" w:right="-360"/>
              <w:jc w:val="both"/>
              <w:rPr>
                <w:sz w:val="22"/>
                <w:szCs w:val="22"/>
              </w:rPr>
            </w:pPr>
          </w:p>
        </w:tc>
      </w:tr>
    </w:tbl>
    <w:p w:rsidR="00C336A0" w:rsidRPr="00892DA5" w:rsidRDefault="00C336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13" w:type="dxa"/>
        <w:tblLayout w:type="fixed"/>
        <w:tblLook w:val="0000"/>
      </w:tblPr>
      <w:tblGrid>
        <w:gridCol w:w="10378"/>
      </w:tblGrid>
      <w:tr w:rsidR="00125660" w:rsidRPr="00892DA5" w:rsidTr="00241436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125660" w:rsidRPr="00892DA5" w:rsidRDefault="00125660" w:rsidP="00241436">
            <w:pPr>
              <w:pStyle w:val="Tit"/>
              <w:shd w:val="clear" w:color="auto" w:fill="A6A6A6"/>
              <w:ind w:left="900" w:right="407" w:hanging="1170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>S   Technical Skills</w:t>
            </w:r>
            <w:r w:rsidR="009914D8" w:rsidRPr="00892DA5">
              <w:rPr>
                <w:rFonts w:ascii="Arial" w:hAnsi="Arial" w:cs="Tahoma"/>
                <w:sz w:val="22"/>
                <w:szCs w:val="22"/>
              </w:rPr>
              <w:t xml:space="preserve"> :</w:t>
            </w:r>
          </w:p>
          <w:p w:rsidR="00125660" w:rsidRPr="00892DA5" w:rsidRDefault="00125660" w:rsidP="00241436">
            <w:pPr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>Self Confidence</w:t>
            </w:r>
          </w:p>
          <w:p w:rsidR="00125660" w:rsidRPr="00892DA5" w:rsidRDefault="00125660" w:rsidP="00241436">
            <w:pPr>
              <w:tabs>
                <w:tab w:val="left" w:pos="5760"/>
              </w:tabs>
              <w:rPr>
                <w:rFonts w:ascii="Arial" w:hAnsi="Arial" w:cs="Tahoma"/>
                <w:b/>
                <w:bCs/>
                <w:sz w:val="22"/>
                <w:szCs w:val="22"/>
              </w:rPr>
            </w:pPr>
          </w:p>
        </w:tc>
      </w:tr>
      <w:tr w:rsidR="00125660" w:rsidRPr="00892DA5" w:rsidTr="00241436">
        <w:trPr>
          <w:trHeight w:val="683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245E1" w:rsidRPr="00892DA5" w:rsidRDefault="00F245E1" w:rsidP="00F245E1">
            <w:pPr>
              <w:pStyle w:val="ListParagraph"/>
              <w:numPr>
                <w:ilvl w:val="0"/>
                <w:numId w:val="16"/>
              </w:numPr>
              <w:ind w:right="-360"/>
              <w:jc w:val="both"/>
              <w:rPr>
                <w:rFonts w:ascii="Arial" w:hAnsi="Arial" w:cs="Tahoma"/>
                <w:sz w:val="22"/>
                <w:szCs w:val="22"/>
              </w:rPr>
            </w:pPr>
            <w:r w:rsidRPr="00892DA5">
              <w:rPr>
                <w:sz w:val="22"/>
                <w:szCs w:val="22"/>
              </w:rPr>
              <w:t xml:space="preserve">Programming languages- </w:t>
            </w:r>
            <w:r w:rsidRPr="00892DA5">
              <w:rPr>
                <w:rFonts w:ascii="Arial" w:hAnsi="Arial" w:cs="Tahoma"/>
                <w:sz w:val="22"/>
                <w:szCs w:val="22"/>
              </w:rPr>
              <w:t xml:space="preserve">C ,Java </w:t>
            </w:r>
          </w:p>
          <w:p w:rsidR="00125660" w:rsidRPr="00892DA5" w:rsidRDefault="00F245E1" w:rsidP="00F245E1">
            <w:pPr>
              <w:pStyle w:val="ListParagraph"/>
              <w:numPr>
                <w:ilvl w:val="0"/>
                <w:numId w:val="16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 xml:space="preserve">HTML, Big Data   </w:t>
            </w:r>
          </w:p>
        </w:tc>
      </w:tr>
    </w:tbl>
    <w:p w:rsidR="00C336A0" w:rsidRPr="00892DA5" w:rsidRDefault="00C336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13" w:type="dxa"/>
        <w:tblLayout w:type="fixed"/>
        <w:tblLook w:val="0000"/>
      </w:tblPr>
      <w:tblGrid>
        <w:gridCol w:w="10378"/>
      </w:tblGrid>
      <w:tr w:rsidR="00C336A0" w:rsidRPr="00892DA5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C336A0" w:rsidRPr="00892DA5" w:rsidRDefault="007B3F95">
            <w:pPr>
              <w:pStyle w:val="Tit"/>
              <w:shd w:val="clear" w:color="auto" w:fill="A6A6A6"/>
              <w:ind w:left="900" w:right="407" w:hanging="1170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>S   Strength</w:t>
            </w:r>
            <w:r w:rsidR="009914D8" w:rsidRPr="00892DA5">
              <w:rPr>
                <w:rFonts w:ascii="Arial" w:hAnsi="Arial" w:cs="Tahoma"/>
                <w:sz w:val="22"/>
                <w:szCs w:val="22"/>
              </w:rPr>
              <w:t xml:space="preserve"> :</w:t>
            </w:r>
          </w:p>
          <w:p w:rsidR="00C336A0" w:rsidRPr="00892DA5" w:rsidRDefault="007B3F95">
            <w:pPr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>Self Confidence</w:t>
            </w:r>
          </w:p>
          <w:p w:rsidR="00C336A0" w:rsidRPr="00892DA5" w:rsidRDefault="00C336A0">
            <w:pPr>
              <w:tabs>
                <w:tab w:val="left" w:pos="5760"/>
              </w:tabs>
              <w:rPr>
                <w:rFonts w:ascii="Arial" w:hAnsi="Arial" w:cs="Tahoma"/>
                <w:b/>
                <w:bCs/>
                <w:sz w:val="22"/>
                <w:szCs w:val="22"/>
              </w:rPr>
            </w:pPr>
          </w:p>
        </w:tc>
      </w:tr>
      <w:tr w:rsidR="00C336A0" w:rsidRPr="00892DA5">
        <w:trPr>
          <w:trHeight w:val="683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B3F95">
            <w:pPr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 xml:space="preserve">Positive Attitude, </w:t>
            </w:r>
          </w:p>
          <w:p w:rsidR="00C336A0" w:rsidRPr="00892DA5" w:rsidRDefault="007B3F95">
            <w:pPr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 xml:space="preserve">Good Communication Skill, </w:t>
            </w:r>
          </w:p>
          <w:p w:rsidR="00C336A0" w:rsidRPr="00892DA5" w:rsidRDefault="007B3F95">
            <w:pPr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>Team Work Skill</w:t>
            </w:r>
          </w:p>
          <w:p w:rsidR="00C336A0" w:rsidRPr="00892DA5" w:rsidRDefault="007B3F95">
            <w:pPr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 xml:space="preserve">Effective Time Management   </w:t>
            </w:r>
          </w:p>
          <w:p w:rsidR="00CE7F3F" w:rsidRPr="00892DA5" w:rsidRDefault="00CE7F3F" w:rsidP="00892DA5">
            <w:pPr>
              <w:ind w:left="900" w:right="-360"/>
              <w:jc w:val="both"/>
              <w:rPr>
                <w:sz w:val="22"/>
                <w:szCs w:val="22"/>
              </w:rPr>
            </w:pPr>
          </w:p>
        </w:tc>
      </w:tr>
    </w:tbl>
    <w:p w:rsidR="00B03088" w:rsidRPr="00892DA5" w:rsidRDefault="00B03088" w:rsidP="009043DB">
      <w:pPr>
        <w:rPr>
          <w:rFonts w:ascii="Arial" w:hAnsi="Arial" w:cs="Arial"/>
          <w:sz w:val="22"/>
          <w:szCs w:val="22"/>
        </w:rPr>
      </w:pPr>
    </w:p>
    <w:tbl>
      <w:tblPr>
        <w:tblW w:w="10378" w:type="dxa"/>
        <w:tblInd w:w="-113" w:type="dxa"/>
        <w:tblLayout w:type="fixed"/>
        <w:tblLook w:val="0000"/>
      </w:tblPr>
      <w:tblGrid>
        <w:gridCol w:w="10378"/>
      </w:tblGrid>
      <w:tr w:rsidR="00F245E1" w:rsidRPr="00892DA5" w:rsidTr="00892DA5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F245E1" w:rsidRPr="00892DA5" w:rsidRDefault="00F245E1" w:rsidP="00241436">
            <w:pPr>
              <w:pStyle w:val="Tit"/>
              <w:shd w:val="clear" w:color="auto" w:fill="A6A6A6"/>
              <w:ind w:left="900" w:right="407" w:hanging="1170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>S   Curricular Activities /Achievements</w:t>
            </w:r>
            <w:r w:rsidR="009914D8" w:rsidRPr="00892DA5">
              <w:rPr>
                <w:rFonts w:ascii="Arial" w:hAnsi="Arial" w:cs="Tahoma"/>
                <w:sz w:val="22"/>
                <w:szCs w:val="22"/>
              </w:rPr>
              <w:t xml:space="preserve"> :</w:t>
            </w:r>
          </w:p>
          <w:p w:rsidR="00F245E1" w:rsidRPr="00892DA5" w:rsidRDefault="00F245E1" w:rsidP="00241436">
            <w:pPr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>Self Confidence</w:t>
            </w:r>
          </w:p>
          <w:p w:rsidR="00F245E1" w:rsidRPr="00892DA5" w:rsidRDefault="00F245E1" w:rsidP="00241436">
            <w:pPr>
              <w:tabs>
                <w:tab w:val="left" w:pos="5760"/>
              </w:tabs>
              <w:rPr>
                <w:rFonts w:ascii="Arial" w:hAnsi="Arial" w:cs="Tahoma"/>
                <w:b/>
                <w:bCs/>
                <w:sz w:val="22"/>
                <w:szCs w:val="22"/>
              </w:rPr>
            </w:pPr>
          </w:p>
        </w:tc>
      </w:tr>
      <w:tr w:rsidR="00892DA5" w:rsidRPr="00892DA5" w:rsidTr="00892DA5">
        <w:trPr>
          <w:trHeight w:val="683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92DA5" w:rsidRPr="002D4A99" w:rsidRDefault="002D4A99" w:rsidP="002D4A99">
            <w:pPr>
              <w:pStyle w:val="ListParagraph"/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Creative MS Word from TECH Squadra .</w:t>
            </w:r>
          </w:p>
          <w:p w:rsidR="00892DA5" w:rsidRPr="00892DA5" w:rsidRDefault="00892DA5" w:rsidP="00A91889">
            <w:pPr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sz w:val="22"/>
                <w:szCs w:val="22"/>
              </w:rPr>
              <w:t>Participated in Declamation in Nirvana college fest 2017</w:t>
            </w:r>
          </w:p>
          <w:p w:rsidR="00892DA5" w:rsidRPr="00892DA5" w:rsidRDefault="00892DA5" w:rsidP="00A91889">
            <w:pPr>
              <w:numPr>
                <w:ilvl w:val="0"/>
                <w:numId w:val="8"/>
              </w:numPr>
              <w:ind w:right="-360"/>
              <w:jc w:val="both"/>
              <w:rPr>
                <w:sz w:val="22"/>
                <w:szCs w:val="22"/>
              </w:rPr>
            </w:pPr>
            <w:r w:rsidRPr="00892DA5">
              <w:rPr>
                <w:sz w:val="22"/>
                <w:szCs w:val="22"/>
              </w:rPr>
              <w:t>Powe</w:t>
            </w:r>
            <w:r>
              <w:rPr>
                <w:sz w:val="22"/>
                <w:szCs w:val="22"/>
              </w:rPr>
              <w:t xml:space="preserve">r point presentation </w:t>
            </w:r>
            <w:r w:rsidRPr="00892DA5">
              <w:rPr>
                <w:sz w:val="22"/>
                <w:szCs w:val="22"/>
              </w:rPr>
              <w:t>on Science Day.</w:t>
            </w:r>
          </w:p>
        </w:tc>
      </w:tr>
    </w:tbl>
    <w:p w:rsidR="00892DA5" w:rsidRPr="00892DA5" w:rsidRDefault="00892DA5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13" w:type="dxa"/>
        <w:tblLayout w:type="fixed"/>
        <w:tblLook w:val="0000"/>
      </w:tblPr>
      <w:tblGrid>
        <w:gridCol w:w="10378"/>
      </w:tblGrid>
      <w:tr w:rsidR="00C336A0" w:rsidRPr="00892DA5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:rsidR="00C336A0" w:rsidRPr="00892DA5" w:rsidRDefault="007B3F95">
            <w:pPr>
              <w:tabs>
                <w:tab w:val="left" w:pos="5760"/>
              </w:tabs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b/>
                <w:bCs/>
                <w:sz w:val="22"/>
                <w:szCs w:val="22"/>
              </w:rPr>
              <w:t>Declaration</w:t>
            </w:r>
            <w:r w:rsidR="009914D8" w:rsidRPr="00892DA5">
              <w:rPr>
                <w:rFonts w:ascii="Arial" w:hAnsi="Arial" w:cs="Tahoma"/>
                <w:b/>
                <w:bCs/>
                <w:sz w:val="22"/>
                <w:szCs w:val="22"/>
              </w:rPr>
              <w:t xml:space="preserve"> :</w:t>
            </w:r>
          </w:p>
          <w:p w:rsidR="00C336A0" w:rsidRPr="00892DA5" w:rsidRDefault="00C336A0">
            <w:pPr>
              <w:tabs>
                <w:tab w:val="left" w:pos="5760"/>
              </w:tabs>
              <w:ind w:left="33"/>
              <w:rPr>
                <w:rFonts w:ascii="Arial" w:hAnsi="Arial" w:cs="Tahoma"/>
                <w:b/>
                <w:bCs/>
                <w:sz w:val="22"/>
                <w:szCs w:val="22"/>
              </w:rPr>
            </w:pPr>
          </w:p>
          <w:p w:rsidR="00C336A0" w:rsidRPr="00892DA5" w:rsidRDefault="00C336A0">
            <w:pPr>
              <w:tabs>
                <w:tab w:val="left" w:pos="5760"/>
              </w:tabs>
              <w:ind w:left="33"/>
              <w:rPr>
                <w:rFonts w:ascii="Arial" w:hAnsi="Arial" w:cs="Tahoma"/>
                <w:b/>
                <w:bCs/>
                <w:sz w:val="22"/>
                <w:szCs w:val="22"/>
              </w:rPr>
            </w:pPr>
          </w:p>
        </w:tc>
      </w:tr>
      <w:tr w:rsidR="00C336A0" w:rsidRPr="00892DA5">
        <w:trPr>
          <w:trHeight w:val="872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336A0" w:rsidRPr="00892DA5" w:rsidRDefault="007B3F95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892DA5">
              <w:rPr>
                <w:rFonts w:ascii="Arial" w:hAnsi="Arial" w:cs="Tahoma"/>
                <w:sz w:val="22"/>
                <w:szCs w:val="22"/>
              </w:rPr>
              <w:t>I here by declare that all the particulars given above are true to the best of my knowledge and belief.</w:t>
            </w:r>
          </w:p>
        </w:tc>
      </w:tr>
    </w:tbl>
    <w:p w:rsidR="00C336A0" w:rsidRPr="00892DA5" w:rsidRDefault="00892DA5">
      <w:pPr>
        <w:ind w:left="360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  <w:br/>
      </w:r>
    </w:p>
    <w:p w:rsidR="007B3F95" w:rsidRPr="00892DA5" w:rsidRDefault="007B3F95">
      <w:pPr>
        <w:ind w:left="360"/>
        <w:rPr>
          <w:sz w:val="22"/>
          <w:szCs w:val="22"/>
        </w:rPr>
      </w:pPr>
      <w:r w:rsidRPr="00892DA5">
        <w:rPr>
          <w:rFonts w:ascii="Arial" w:hAnsi="Arial" w:cs="Tahoma"/>
          <w:b/>
          <w:sz w:val="22"/>
          <w:szCs w:val="22"/>
          <w:lang w:val="fr-FR"/>
        </w:rPr>
        <w:t>Place</w:t>
      </w:r>
      <w:r w:rsidRPr="00892DA5">
        <w:rPr>
          <w:rFonts w:ascii="Arial" w:hAnsi="Arial" w:cs="Tahoma"/>
          <w:sz w:val="22"/>
          <w:szCs w:val="22"/>
          <w:lang w:val="fr-FR"/>
        </w:rPr>
        <w:t xml:space="preserve">: </w:t>
      </w:r>
      <w:r w:rsidR="00892DA5">
        <w:rPr>
          <w:rFonts w:ascii="Arial" w:hAnsi="Arial" w:cs="Tahoma"/>
          <w:sz w:val="22"/>
          <w:szCs w:val="22"/>
          <w:lang w:val="fr-FR"/>
        </w:rPr>
        <w:t xml:space="preserve">                                                                                                                     </w:t>
      </w:r>
      <w:r w:rsidRPr="00892DA5">
        <w:rPr>
          <w:rFonts w:ascii="Arial" w:hAnsi="Arial" w:cs="Tahoma"/>
          <w:b/>
          <w:sz w:val="22"/>
          <w:szCs w:val="22"/>
          <w:lang w:val="fr-FR"/>
        </w:rPr>
        <w:t>Signature</w:t>
      </w:r>
      <w:r w:rsidR="00975C45" w:rsidRPr="00892DA5">
        <w:rPr>
          <w:rFonts w:ascii="Arial" w:hAnsi="Arial" w:cs="Tahoma"/>
          <w:b/>
          <w:sz w:val="22"/>
          <w:szCs w:val="22"/>
          <w:lang w:val="fr-FR"/>
        </w:rPr>
        <w:t> :</w:t>
      </w:r>
      <w:bookmarkStart w:id="0" w:name="_GoBack"/>
      <w:bookmarkEnd w:id="0"/>
    </w:p>
    <w:sectPr w:rsidR="007B3F95" w:rsidRPr="00892DA5" w:rsidSect="00892D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76" w:right="907" w:bottom="9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167" w:rsidRDefault="00545167">
      <w:r>
        <w:separator/>
      </w:r>
    </w:p>
  </w:endnote>
  <w:endnote w:type="continuationSeparator" w:id="1">
    <w:p w:rsidR="00545167" w:rsidRDefault="005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D1" w:rsidRDefault="00AE49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D1" w:rsidRDefault="00AE49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D1" w:rsidRDefault="00AE49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167" w:rsidRDefault="00545167">
      <w:r>
        <w:separator/>
      </w:r>
    </w:p>
  </w:footnote>
  <w:footnote w:type="continuationSeparator" w:id="1">
    <w:p w:rsidR="00545167" w:rsidRDefault="005451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5B" w:rsidRDefault="00110A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6A0" w:rsidRPr="00BF5215" w:rsidRDefault="00A45B12">
    <w:pPr>
      <w:pStyle w:val="Header"/>
      <w:rPr>
        <w:b/>
        <w:sz w:val="16"/>
        <w:szCs w:val="16"/>
        <w:lang w:val="en-GB" w:eastAsia="en-GB"/>
      </w:rPr>
    </w:pPr>
    <w:r w:rsidRPr="00A45B12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1" o:spid="_x0000_s4097" type="#_x0000_t202" style="position:absolute;margin-left:0;margin-top:17.95pt;width:53.95pt;height:13.75pt;z-index:251658752;visibility:visible;mso-wrap-distance-left:9.05pt;mso-wrap-distance-right:9.0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" stroked="f">
          <v:fill opacity="0"/>
          <v:path arrowok="t"/>
          <v:textbox inset="0,0,0,0">
            <w:txbxContent>
              <w:p w:rsidR="00C336A0" w:rsidRDefault="00A45B12">
                <w:pPr>
                  <w:jc w:val="right"/>
                </w:pPr>
                <w:r>
                  <w:fldChar w:fldCharType="begin"/>
                </w:r>
                <w:r w:rsidR="007B3F95">
                  <w:instrText xml:space="preserve"> PAGE </w:instrText>
                </w:r>
                <w:r>
                  <w:fldChar w:fldCharType="separate"/>
                </w:r>
                <w:r w:rsidR="00796B0F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6A0" w:rsidRDefault="00C336A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b w:val="0"/>
        <w:i w:val="0"/>
        <w:color w:val="808080"/>
        <w:sz w:val="12"/>
        <w:szCs w:val="12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</w:abstractNum>
  <w:abstractNum w:abstractNumId="6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</w:abstractNum>
  <w:abstractNum w:abstractNumId="7">
    <w:nsid w:val="00000008"/>
    <w:multiLevelType w:val="singleLevel"/>
    <w:tmpl w:val="00000008"/>
    <w:lvl w:ilvl="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  <w:sz w:val="28"/>
      </w:rPr>
    </w:lvl>
  </w:abstractNum>
  <w:abstractNum w:abstractNumId="8">
    <w:nsid w:val="08501CF4"/>
    <w:multiLevelType w:val="hybridMultilevel"/>
    <w:tmpl w:val="F85CACF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433604"/>
    <w:multiLevelType w:val="hybridMultilevel"/>
    <w:tmpl w:val="08B0A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86321"/>
    <w:multiLevelType w:val="hybridMultilevel"/>
    <w:tmpl w:val="82AA3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7648D"/>
    <w:multiLevelType w:val="hybridMultilevel"/>
    <w:tmpl w:val="7A441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C69CE"/>
    <w:multiLevelType w:val="hybridMultilevel"/>
    <w:tmpl w:val="AB660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A1B27"/>
    <w:multiLevelType w:val="hybridMultilevel"/>
    <w:tmpl w:val="B7DAA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85844"/>
    <w:multiLevelType w:val="hybridMultilevel"/>
    <w:tmpl w:val="C640167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660B6"/>
    <w:multiLevelType w:val="hybridMultilevel"/>
    <w:tmpl w:val="06881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9"/>
  </w:num>
  <w:num w:numId="12">
    <w:abstractNumId w:val="15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10A5B"/>
    <w:rsid w:val="0005720C"/>
    <w:rsid w:val="00110A5B"/>
    <w:rsid w:val="00114FDF"/>
    <w:rsid w:val="001235EE"/>
    <w:rsid w:val="00125660"/>
    <w:rsid w:val="00184FC9"/>
    <w:rsid w:val="001B031A"/>
    <w:rsid w:val="001B4451"/>
    <w:rsid w:val="001C0B70"/>
    <w:rsid w:val="00270FD3"/>
    <w:rsid w:val="002C23E1"/>
    <w:rsid w:val="002D4A99"/>
    <w:rsid w:val="003043E1"/>
    <w:rsid w:val="00450F51"/>
    <w:rsid w:val="0049583E"/>
    <w:rsid w:val="004A7C34"/>
    <w:rsid w:val="004C0B4B"/>
    <w:rsid w:val="004E29B9"/>
    <w:rsid w:val="004E3002"/>
    <w:rsid w:val="004F13A1"/>
    <w:rsid w:val="005100ED"/>
    <w:rsid w:val="00545167"/>
    <w:rsid w:val="00556642"/>
    <w:rsid w:val="005C1694"/>
    <w:rsid w:val="00664293"/>
    <w:rsid w:val="006E4655"/>
    <w:rsid w:val="00720670"/>
    <w:rsid w:val="00796B0F"/>
    <w:rsid w:val="007B3F95"/>
    <w:rsid w:val="007F354C"/>
    <w:rsid w:val="00801BA3"/>
    <w:rsid w:val="00867B7E"/>
    <w:rsid w:val="00876C90"/>
    <w:rsid w:val="00890030"/>
    <w:rsid w:val="00892DA5"/>
    <w:rsid w:val="008E2787"/>
    <w:rsid w:val="008F66C6"/>
    <w:rsid w:val="00975C45"/>
    <w:rsid w:val="0098786E"/>
    <w:rsid w:val="009914D8"/>
    <w:rsid w:val="00996767"/>
    <w:rsid w:val="00A45B12"/>
    <w:rsid w:val="00A5660C"/>
    <w:rsid w:val="00A97E5A"/>
    <w:rsid w:val="00AA010D"/>
    <w:rsid w:val="00AE49D1"/>
    <w:rsid w:val="00B03088"/>
    <w:rsid w:val="00B14BCA"/>
    <w:rsid w:val="00B53AE7"/>
    <w:rsid w:val="00B60C49"/>
    <w:rsid w:val="00BA0A33"/>
    <w:rsid w:val="00BB2437"/>
    <w:rsid w:val="00BF5215"/>
    <w:rsid w:val="00C336A0"/>
    <w:rsid w:val="00C47BAC"/>
    <w:rsid w:val="00CD04BB"/>
    <w:rsid w:val="00CE7F3F"/>
    <w:rsid w:val="00D13880"/>
    <w:rsid w:val="00D35E16"/>
    <w:rsid w:val="00DC0F9C"/>
    <w:rsid w:val="00DE1471"/>
    <w:rsid w:val="00DE1DE7"/>
    <w:rsid w:val="00E06245"/>
    <w:rsid w:val="00E075B1"/>
    <w:rsid w:val="00E7345A"/>
    <w:rsid w:val="00E85CED"/>
    <w:rsid w:val="00EB08A0"/>
    <w:rsid w:val="00EB669D"/>
    <w:rsid w:val="00EF53E8"/>
    <w:rsid w:val="00F245E1"/>
    <w:rsid w:val="00F3057F"/>
    <w:rsid w:val="00F41C52"/>
    <w:rsid w:val="00FE5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C34"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4A7C34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4A7C3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A7C34"/>
    <w:rPr>
      <w:rFonts w:ascii="Symbol" w:hAnsi="Symbol" w:cs="Symbol" w:hint="default"/>
    </w:rPr>
  </w:style>
  <w:style w:type="character" w:customStyle="1" w:styleId="WW8Num1z1">
    <w:name w:val="WW8Num1z1"/>
    <w:rsid w:val="004A7C34"/>
    <w:rPr>
      <w:rFonts w:ascii="Courier New" w:hAnsi="Courier New" w:cs="Courier New" w:hint="default"/>
    </w:rPr>
  </w:style>
  <w:style w:type="character" w:customStyle="1" w:styleId="WW8Num1z2">
    <w:name w:val="WW8Num1z2"/>
    <w:rsid w:val="004A7C34"/>
    <w:rPr>
      <w:rFonts w:ascii="Wingdings" w:hAnsi="Wingdings" w:cs="Wingdings" w:hint="default"/>
    </w:rPr>
  </w:style>
  <w:style w:type="character" w:customStyle="1" w:styleId="WW8Num2z0">
    <w:name w:val="WW8Num2z0"/>
    <w:rsid w:val="004A7C34"/>
    <w:rPr>
      <w:rFonts w:ascii="Symbol" w:hAnsi="Symbol" w:cs="Symbol" w:hint="default"/>
    </w:rPr>
  </w:style>
  <w:style w:type="character" w:customStyle="1" w:styleId="WW8Num2z1">
    <w:name w:val="WW8Num2z1"/>
    <w:rsid w:val="004A7C34"/>
    <w:rPr>
      <w:rFonts w:ascii="Courier New" w:hAnsi="Courier New" w:cs="Courier New" w:hint="default"/>
    </w:rPr>
  </w:style>
  <w:style w:type="character" w:customStyle="1" w:styleId="WW8Num2z2">
    <w:name w:val="WW8Num2z2"/>
    <w:rsid w:val="004A7C34"/>
    <w:rPr>
      <w:rFonts w:ascii="Wingdings" w:hAnsi="Wingdings" w:cs="Wingdings" w:hint="default"/>
    </w:rPr>
  </w:style>
  <w:style w:type="character" w:customStyle="1" w:styleId="WW8Num3z0">
    <w:name w:val="WW8Num3z0"/>
    <w:rsid w:val="004A7C34"/>
    <w:rPr>
      <w:rFonts w:ascii="Symbol" w:hAnsi="Symbol" w:cs="Symbol" w:hint="default"/>
    </w:rPr>
  </w:style>
  <w:style w:type="character" w:customStyle="1" w:styleId="WW8Num3z1">
    <w:name w:val="WW8Num3z1"/>
    <w:rsid w:val="004A7C34"/>
    <w:rPr>
      <w:rFonts w:ascii="Courier New" w:hAnsi="Courier New" w:cs="Courier New" w:hint="default"/>
    </w:rPr>
  </w:style>
  <w:style w:type="character" w:customStyle="1" w:styleId="WW8Num3z2">
    <w:name w:val="WW8Num3z2"/>
    <w:rsid w:val="004A7C34"/>
    <w:rPr>
      <w:rFonts w:ascii="Wingdings" w:hAnsi="Wingdings" w:cs="Wingdings" w:hint="default"/>
    </w:rPr>
  </w:style>
  <w:style w:type="character" w:customStyle="1" w:styleId="WW8Num4z0">
    <w:name w:val="WW8Num4z0"/>
    <w:rsid w:val="004A7C34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4z1">
    <w:name w:val="WW8Num4z1"/>
    <w:rsid w:val="004A7C34"/>
    <w:rPr>
      <w:rFonts w:ascii="Courier New" w:hAnsi="Courier New" w:cs="Courier New" w:hint="default"/>
    </w:rPr>
  </w:style>
  <w:style w:type="character" w:customStyle="1" w:styleId="WW8Num4z2">
    <w:name w:val="WW8Num4z2"/>
    <w:rsid w:val="004A7C34"/>
    <w:rPr>
      <w:rFonts w:ascii="Wingdings" w:hAnsi="Wingdings" w:cs="Wingdings" w:hint="default"/>
    </w:rPr>
  </w:style>
  <w:style w:type="character" w:customStyle="1" w:styleId="WW8Num4z3">
    <w:name w:val="WW8Num4z3"/>
    <w:rsid w:val="004A7C34"/>
    <w:rPr>
      <w:rFonts w:ascii="Symbol" w:hAnsi="Symbol" w:cs="Symbol" w:hint="default"/>
    </w:rPr>
  </w:style>
  <w:style w:type="character" w:customStyle="1" w:styleId="WW8Num5z0">
    <w:name w:val="WW8Num5z0"/>
    <w:rsid w:val="004A7C34"/>
    <w:rPr>
      <w:rFonts w:ascii="Symbol" w:hAnsi="Symbol" w:cs="Symbol" w:hint="default"/>
    </w:rPr>
  </w:style>
  <w:style w:type="character" w:customStyle="1" w:styleId="WW8Num5z1">
    <w:name w:val="WW8Num5z1"/>
    <w:rsid w:val="004A7C34"/>
    <w:rPr>
      <w:rFonts w:ascii="Courier New" w:hAnsi="Courier New" w:cs="Courier New" w:hint="default"/>
    </w:rPr>
  </w:style>
  <w:style w:type="character" w:customStyle="1" w:styleId="WW8Num5z2">
    <w:name w:val="WW8Num5z2"/>
    <w:rsid w:val="004A7C34"/>
    <w:rPr>
      <w:rFonts w:ascii="Wingdings" w:hAnsi="Wingdings" w:cs="Wingdings" w:hint="default"/>
    </w:rPr>
  </w:style>
  <w:style w:type="character" w:customStyle="1" w:styleId="WW8Num6z0">
    <w:name w:val="WW8Num6z0"/>
    <w:rsid w:val="004A7C34"/>
    <w:rPr>
      <w:rFonts w:ascii="Symbol" w:hAnsi="Symbol" w:cs="Symbol" w:hint="default"/>
    </w:rPr>
  </w:style>
  <w:style w:type="character" w:customStyle="1" w:styleId="WW8Num6z1">
    <w:name w:val="WW8Num6z1"/>
    <w:rsid w:val="004A7C34"/>
    <w:rPr>
      <w:rFonts w:ascii="Courier New" w:hAnsi="Courier New" w:cs="Courier New" w:hint="default"/>
    </w:rPr>
  </w:style>
  <w:style w:type="character" w:customStyle="1" w:styleId="WW8Num6z2">
    <w:name w:val="WW8Num6z2"/>
    <w:rsid w:val="004A7C34"/>
    <w:rPr>
      <w:rFonts w:ascii="Wingdings" w:hAnsi="Wingdings" w:cs="Wingdings" w:hint="default"/>
    </w:rPr>
  </w:style>
  <w:style w:type="character" w:customStyle="1" w:styleId="WW8Num7z0">
    <w:name w:val="WW8Num7z0"/>
    <w:rsid w:val="004A7C34"/>
    <w:rPr>
      <w:rFonts w:ascii="Symbol" w:hAnsi="Symbol" w:cs="Symbol" w:hint="default"/>
    </w:rPr>
  </w:style>
  <w:style w:type="character" w:customStyle="1" w:styleId="WW8Num7z1">
    <w:name w:val="WW8Num7z1"/>
    <w:rsid w:val="004A7C34"/>
    <w:rPr>
      <w:rFonts w:ascii="Courier New" w:hAnsi="Courier New" w:cs="Courier New" w:hint="default"/>
    </w:rPr>
  </w:style>
  <w:style w:type="character" w:customStyle="1" w:styleId="WW8Num7z2">
    <w:name w:val="WW8Num7z2"/>
    <w:rsid w:val="004A7C34"/>
    <w:rPr>
      <w:rFonts w:ascii="Wingdings" w:hAnsi="Wingdings" w:cs="Wingdings" w:hint="default"/>
    </w:rPr>
  </w:style>
  <w:style w:type="character" w:customStyle="1" w:styleId="WW8Num8z0">
    <w:name w:val="WW8Num8z0"/>
    <w:rsid w:val="004A7C34"/>
    <w:rPr>
      <w:rFonts w:ascii="Symbol" w:hAnsi="Symbol" w:cs="Symbol" w:hint="default"/>
      <w:sz w:val="28"/>
    </w:rPr>
  </w:style>
  <w:style w:type="character" w:customStyle="1" w:styleId="WW8Num8z1">
    <w:name w:val="WW8Num8z1"/>
    <w:rsid w:val="004A7C34"/>
  </w:style>
  <w:style w:type="character" w:customStyle="1" w:styleId="WW8Num8z2">
    <w:name w:val="WW8Num8z2"/>
    <w:rsid w:val="004A7C34"/>
  </w:style>
  <w:style w:type="character" w:customStyle="1" w:styleId="WW8Num8z3">
    <w:name w:val="WW8Num8z3"/>
    <w:rsid w:val="004A7C34"/>
  </w:style>
  <w:style w:type="character" w:customStyle="1" w:styleId="WW8Num8z4">
    <w:name w:val="WW8Num8z4"/>
    <w:rsid w:val="004A7C34"/>
  </w:style>
  <w:style w:type="character" w:customStyle="1" w:styleId="WW8Num8z5">
    <w:name w:val="WW8Num8z5"/>
    <w:rsid w:val="004A7C34"/>
  </w:style>
  <w:style w:type="character" w:customStyle="1" w:styleId="WW8Num8z6">
    <w:name w:val="WW8Num8z6"/>
    <w:rsid w:val="004A7C34"/>
  </w:style>
  <w:style w:type="character" w:customStyle="1" w:styleId="WW8Num8z7">
    <w:name w:val="WW8Num8z7"/>
    <w:rsid w:val="004A7C34"/>
  </w:style>
  <w:style w:type="character" w:customStyle="1" w:styleId="WW8Num8z8">
    <w:name w:val="WW8Num8z8"/>
    <w:rsid w:val="004A7C34"/>
  </w:style>
  <w:style w:type="character" w:customStyle="1" w:styleId="WW8Num9z0">
    <w:name w:val="WW8Num9z0"/>
    <w:rsid w:val="004A7C34"/>
    <w:rPr>
      <w:rFonts w:ascii="Symbol" w:hAnsi="Symbol" w:cs="Symbol" w:hint="default"/>
      <w:sz w:val="22"/>
      <w:szCs w:val="22"/>
    </w:rPr>
  </w:style>
  <w:style w:type="character" w:customStyle="1" w:styleId="WW8Num9z1">
    <w:name w:val="WW8Num9z1"/>
    <w:rsid w:val="004A7C34"/>
    <w:rPr>
      <w:rFonts w:ascii="Courier New" w:hAnsi="Courier New" w:cs="Courier New" w:hint="default"/>
    </w:rPr>
  </w:style>
  <w:style w:type="character" w:customStyle="1" w:styleId="WW8Num9z2">
    <w:name w:val="WW8Num9z2"/>
    <w:rsid w:val="004A7C34"/>
    <w:rPr>
      <w:rFonts w:ascii="Wingdings" w:hAnsi="Wingdings" w:cs="Wingdings" w:hint="default"/>
    </w:rPr>
  </w:style>
  <w:style w:type="character" w:customStyle="1" w:styleId="WW8Num10z0">
    <w:name w:val="WW8Num10z0"/>
    <w:rsid w:val="004A7C34"/>
    <w:rPr>
      <w:rFonts w:ascii="Symbol" w:hAnsi="Symbol" w:cs="Symbol" w:hint="default"/>
    </w:rPr>
  </w:style>
  <w:style w:type="character" w:customStyle="1" w:styleId="WW8Num10z1">
    <w:name w:val="WW8Num10z1"/>
    <w:rsid w:val="004A7C34"/>
    <w:rPr>
      <w:rFonts w:ascii="Courier New" w:hAnsi="Courier New" w:cs="Courier New" w:hint="default"/>
    </w:rPr>
  </w:style>
  <w:style w:type="character" w:customStyle="1" w:styleId="WW8Num10z2">
    <w:name w:val="WW8Num10z2"/>
    <w:rsid w:val="004A7C34"/>
    <w:rPr>
      <w:rFonts w:ascii="Wingdings" w:hAnsi="Wingdings" w:cs="Wingdings" w:hint="default"/>
    </w:rPr>
  </w:style>
  <w:style w:type="character" w:customStyle="1" w:styleId="WW8Num11z0">
    <w:name w:val="WW8Num11z0"/>
    <w:rsid w:val="004A7C34"/>
    <w:rPr>
      <w:rFonts w:ascii="Symbol" w:hAnsi="Symbol" w:cs="Symbol" w:hint="default"/>
    </w:rPr>
  </w:style>
  <w:style w:type="character" w:customStyle="1" w:styleId="WW8Num11z1">
    <w:name w:val="WW8Num11z1"/>
    <w:rsid w:val="004A7C34"/>
    <w:rPr>
      <w:rFonts w:ascii="Courier New" w:hAnsi="Courier New" w:cs="Courier New" w:hint="default"/>
    </w:rPr>
  </w:style>
  <w:style w:type="character" w:customStyle="1" w:styleId="WW8Num11z2">
    <w:name w:val="WW8Num11z2"/>
    <w:rsid w:val="004A7C34"/>
    <w:rPr>
      <w:rFonts w:ascii="Wingdings" w:hAnsi="Wingdings" w:cs="Wingdings" w:hint="default"/>
    </w:rPr>
  </w:style>
  <w:style w:type="character" w:customStyle="1" w:styleId="WW8Num12z0">
    <w:name w:val="WW8Num12z0"/>
    <w:rsid w:val="004A7C34"/>
    <w:rPr>
      <w:rFonts w:ascii="Symbol" w:hAnsi="Symbol" w:cs="Symbol" w:hint="default"/>
      <w:sz w:val="22"/>
      <w:szCs w:val="22"/>
    </w:rPr>
  </w:style>
  <w:style w:type="character" w:customStyle="1" w:styleId="WW8Num12z1">
    <w:name w:val="WW8Num12z1"/>
    <w:rsid w:val="004A7C34"/>
    <w:rPr>
      <w:rFonts w:ascii="Courier New" w:hAnsi="Courier New" w:cs="Courier New" w:hint="default"/>
    </w:rPr>
  </w:style>
  <w:style w:type="character" w:customStyle="1" w:styleId="WW8Num12z2">
    <w:name w:val="WW8Num12z2"/>
    <w:rsid w:val="004A7C34"/>
    <w:rPr>
      <w:rFonts w:ascii="Wingdings" w:hAnsi="Wingdings" w:cs="Wingdings" w:hint="default"/>
    </w:rPr>
  </w:style>
  <w:style w:type="character" w:customStyle="1" w:styleId="WW8Num12z3">
    <w:name w:val="WW8Num12z3"/>
    <w:rsid w:val="004A7C34"/>
    <w:rPr>
      <w:rFonts w:ascii="Symbol" w:hAnsi="Symbol" w:cs="Symbol" w:hint="default"/>
    </w:rPr>
  </w:style>
  <w:style w:type="character" w:customStyle="1" w:styleId="WW8Num13z0">
    <w:name w:val="WW8Num13z0"/>
    <w:rsid w:val="004A7C34"/>
    <w:rPr>
      <w:rFonts w:ascii="Symbol" w:hAnsi="Symbol" w:cs="Symbol" w:hint="default"/>
    </w:rPr>
  </w:style>
  <w:style w:type="character" w:customStyle="1" w:styleId="WW8Num13z1">
    <w:name w:val="WW8Num13z1"/>
    <w:rsid w:val="004A7C34"/>
    <w:rPr>
      <w:rFonts w:ascii="Courier New" w:hAnsi="Courier New" w:cs="Courier New" w:hint="default"/>
    </w:rPr>
  </w:style>
  <w:style w:type="character" w:customStyle="1" w:styleId="WW8Num13z2">
    <w:name w:val="WW8Num13z2"/>
    <w:rsid w:val="004A7C34"/>
    <w:rPr>
      <w:rFonts w:ascii="Wingdings" w:hAnsi="Wingdings" w:cs="Wingdings" w:hint="default"/>
    </w:rPr>
  </w:style>
  <w:style w:type="character" w:customStyle="1" w:styleId="WW8Num14z0">
    <w:name w:val="WW8Num14z0"/>
    <w:rsid w:val="004A7C34"/>
    <w:rPr>
      <w:rFonts w:ascii="Symbol" w:hAnsi="Symbol" w:cs="Symbol" w:hint="default"/>
    </w:rPr>
  </w:style>
  <w:style w:type="character" w:customStyle="1" w:styleId="WW8Num14z1">
    <w:name w:val="WW8Num14z1"/>
    <w:rsid w:val="004A7C34"/>
    <w:rPr>
      <w:rFonts w:ascii="Courier New" w:hAnsi="Courier New" w:cs="Courier New" w:hint="default"/>
    </w:rPr>
  </w:style>
  <w:style w:type="character" w:customStyle="1" w:styleId="WW8Num14z2">
    <w:name w:val="WW8Num14z2"/>
    <w:rsid w:val="004A7C34"/>
    <w:rPr>
      <w:rFonts w:ascii="Wingdings" w:hAnsi="Wingdings" w:cs="Wingdings" w:hint="default"/>
    </w:rPr>
  </w:style>
  <w:style w:type="character" w:customStyle="1" w:styleId="WW8Num15z0">
    <w:name w:val="WW8Num15z0"/>
    <w:rsid w:val="004A7C34"/>
    <w:rPr>
      <w:rFonts w:ascii="Wingdings" w:hAnsi="Wingdings" w:cs="Wingdings" w:hint="default"/>
    </w:rPr>
  </w:style>
  <w:style w:type="character" w:customStyle="1" w:styleId="WW8Num15z1">
    <w:name w:val="WW8Num15z1"/>
    <w:rsid w:val="004A7C34"/>
    <w:rPr>
      <w:rFonts w:ascii="Courier New" w:hAnsi="Courier New" w:cs="Courier New" w:hint="default"/>
    </w:rPr>
  </w:style>
  <w:style w:type="character" w:customStyle="1" w:styleId="WW8Num15z3">
    <w:name w:val="WW8Num15z3"/>
    <w:rsid w:val="004A7C34"/>
    <w:rPr>
      <w:rFonts w:ascii="Symbol" w:hAnsi="Symbol" w:cs="Symbol" w:hint="default"/>
    </w:rPr>
  </w:style>
  <w:style w:type="character" w:customStyle="1" w:styleId="WW8Num16z0">
    <w:name w:val="WW8Num16z0"/>
    <w:rsid w:val="004A7C34"/>
    <w:rPr>
      <w:rFonts w:ascii="Symbol" w:hAnsi="Symbol" w:cs="Symbol" w:hint="default"/>
    </w:rPr>
  </w:style>
  <w:style w:type="character" w:customStyle="1" w:styleId="WW8Num16z1">
    <w:name w:val="WW8Num16z1"/>
    <w:rsid w:val="004A7C34"/>
    <w:rPr>
      <w:rFonts w:ascii="Courier New" w:hAnsi="Courier New" w:cs="Courier New" w:hint="default"/>
    </w:rPr>
  </w:style>
  <w:style w:type="character" w:customStyle="1" w:styleId="WW8Num16z2">
    <w:name w:val="WW8Num16z2"/>
    <w:rsid w:val="004A7C34"/>
    <w:rPr>
      <w:rFonts w:ascii="Wingdings" w:hAnsi="Wingdings" w:cs="Wingdings" w:hint="default"/>
    </w:rPr>
  </w:style>
  <w:style w:type="character" w:customStyle="1" w:styleId="DefaultParagraphFont1">
    <w:name w:val="Default Paragraph Font1"/>
    <w:rsid w:val="004A7C34"/>
  </w:style>
  <w:style w:type="character" w:styleId="Hyperlink">
    <w:name w:val="Hyperlink"/>
    <w:basedOn w:val="DefaultParagraphFont1"/>
    <w:rsid w:val="004A7C34"/>
    <w:rPr>
      <w:color w:val="0000FF"/>
      <w:u w:val="single"/>
    </w:rPr>
  </w:style>
  <w:style w:type="character" w:styleId="Strong">
    <w:name w:val="Strong"/>
    <w:basedOn w:val="DefaultParagraphFont1"/>
    <w:qFormat/>
    <w:rsid w:val="004A7C34"/>
    <w:rPr>
      <w:b/>
      <w:bCs/>
    </w:rPr>
  </w:style>
  <w:style w:type="character" w:customStyle="1" w:styleId="FooterChar">
    <w:name w:val="Footer Char"/>
    <w:basedOn w:val="DefaultParagraphFont1"/>
    <w:rsid w:val="004A7C34"/>
    <w:rPr>
      <w:sz w:val="24"/>
      <w:szCs w:val="24"/>
      <w:lang w:val="en-US"/>
    </w:rPr>
  </w:style>
  <w:style w:type="character" w:customStyle="1" w:styleId="BalloonTextChar">
    <w:name w:val="Balloon Text Char"/>
    <w:basedOn w:val="DefaultParagraphFont1"/>
    <w:rsid w:val="004A7C34"/>
    <w:rPr>
      <w:rFonts w:ascii="Tahoma" w:hAnsi="Tahoma" w:cs="Tahoma"/>
      <w:sz w:val="16"/>
      <w:szCs w:val="16"/>
      <w:lang w:val="en-US"/>
    </w:rPr>
  </w:style>
  <w:style w:type="character" w:customStyle="1" w:styleId="BodyTextChar">
    <w:name w:val="Body Text Char"/>
    <w:basedOn w:val="DefaultParagraphFont1"/>
    <w:rsid w:val="004A7C34"/>
    <w:rPr>
      <w:sz w:val="24"/>
      <w:szCs w:val="24"/>
      <w:lang w:val="en-US"/>
    </w:rPr>
  </w:style>
  <w:style w:type="paragraph" w:customStyle="1" w:styleId="Heading">
    <w:name w:val="Heading"/>
    <w:basedOn w:val="Normal"/>
    <w:next w:val="BodyText"/>
    <w:rsid w:val="004A7C34"/>
    <w:pPr>
      <w:spacing w:before="40" w:line="220" w:lineRule="exact"/>
    </w:pPr>
    <w:rPr>
      <w:rFonts w:ascii="Tahoma" w:hAnsi="Tahoma" w:cs="Tahoma"/>
      <w:b/>
      <w:spacing w:val="10"/>
      <w:sz w:val="16"/>
      <w:szCs w:val="16"/>
    </w:rPr>
  </w:style>
  <w:style w:type="paragraph" w:styleId="BodyText">
    <w:name w:val="Body Text"/>
    <w:basedOn w:val="Normal"/>
    <w:rsid w:val="004A7C34"/>
    <w:pPr>
      <w:spacing w:after="120"/>
    </w:pPr>
  </w:style>
  <w:style w:type="paragraph" w:styleId="List">
    <w:name w:val="List"/>
    <w:basedOn w:val="BodyText"/>
    <w:rsid w:val="004A7C34"/>
    <w:rPr>
      <w:rFonts w:cs="FreeSans"/>
    </w:rPr>
  </w:style>
  <w:style w:type="paragraph" w:styleId="Caption">
    <w:name w:val="caption"/>
    <w:basedOn w:val="Normal"/>
    <w:qFormat/>
    <w:rsid w:val="004A7C3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4A7C34"/>
    <w:pPr>
      <w:suppressLineNumbers/>
    </w:pPr>
    <w:rPr>
      <w:rFonts w:cs="FreeSans"/>
    </w:rPr>
  </w:style>
  <w:style w:type="paragraph" w:customStyle="1" w:styleId="Dates">
    <w:name w:val="Dates"/>
    <w:basedOn w:val="Normal"/>
    <w:rsid w:val="004A7C34"/>
    <w:pPr>
      <w:spacing w:before="40" w:line="220" w:lineRule="exact"/>
      <w:jc w:val="right"/>
    </w:pPr>
    <w:rPr>
      <w:rFonts w:ascii="Tahoma" w:hAnsi="Tahoma" w:cs="Tahoma"/>
      <w:spacing w:val="10"/>
      <w:sz w:val="16"/>
      <w:szCs w:val="16"/>
    </w:rPr>
  </w:style>
  <w:style w:type="paragraph" w:customStyle="1" w:styleId="Location">
    <w:name w:val="Location"/>
    <w:basedOn w:val="Normal"/>
    <w:rsid w:val="004A7C34"/>
    <w:pPr>
      <w:spacing w:line="220" w:lineRule="exact"/>
    </w:pPr>
    <w:rPr>
      <w:rFonts w:ascii="Tahoma" w:hAnsi="Tahoma" w:cs="Tahoma"/>
      <w:i/>
      <w:spacing w:val="10"/>
      <w:sz w:val="16"/>
      <w:szCs w:val="16"/>
    </w:rPr>
  </w:style>
  <w:style w:type="paragraph" w:customStyle="1" w:styleId="bulletedlist">
    <w:name w:val="bulleted list"/>
    <w:basedOn w:val="Normal"/>
    <w:rsid w:val="004A7C34"/>
    <w:pPr>
      <w:numPr>
        <w:numId w:val="3"/>
      </w:numPr>
      <w:spacing w:before="40" w:after="80" w:line="220" w:lineRule="exact"/>
    </w:pPr>
    <w:rPr>
      <w:rFonts w:ascii="Tahoma" w:hAnsi="Tahoma" w:cs="Tahoma"/>
      <w:spacing w:val="10"/>
      <w:sz w:val="16"/>
      <w:szCs w:val="16"/>
    </w:rPr>
  </w:style>
  <w:style w:type="paragraph" w:styleId="BodyTextIndent">
    <w:name w:val="Body Text Indent"/>
    <w:basedOn w:val="Normal"/>
    <w:rsid w:val="004A7C34"/>
    <w:pPr>
      <w:spacing w:before="20" w:after="20" w:line="220" w:lineRule="exact"/>
      <w:ind w:left="360"/>
    </w:pPr>
    <w:rPr>
      <w:spacing w:val="10"/>
      <w:szCs w:val="16"/>
    </w:rPr>
  </w:style>
  <w:style w:type="paragraph" w:styleId="Header">
    <w:name w:val="header"/>
    <w:basedOn w:val="Normal"/>
    <w:rsid w:val="004A7C34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4A7C34"/>
    <w:pPr>
      <w:pBdr>
        <w:top w:val="none" w:sz="0" w:space="0" w:color="000000"/>
        <w:left w:val="none" w:sz="0" w:space="0" w:color="000000"/>
        <w:bottom w:val="single" w:sz="6" w:space="2" w:color="000000"/>
        <w:right w:val="none" w:sz="0" w:space="0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styleId="Footer">
    <w:name w:val="footer"/>
    <w:basedOn w:val="Normal"/>
    <w:rsid w:val="004A7C34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sid w:val="004A7C34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next w:val="BodyText"/>
    <w:rsid w:val="004A7C34"/>
    <w:pPr>
      <w:spacing w:before="220" w:after="220" w:line="220" w:lineRule="atLeast"/>
    </w:pPr>
    <w:rPr>
      <w:sz w:val="20"/>
      <w:szCs w:val="20"/>
    </w:rPr>
  </w:style>
  <w:style w:type="paragraph" w:customStyle="1" w:styleId="TableContents">
    <w:name w:val="Table Contents"/>
    <w:basedOn w:val="Normal"/>
    <w:rsid w:val="004A7C34"/>
    <w:pPr>
      <w:suppressLineNumbers/>
    </w:pPr>
  </w:style>
  <w:style w:type="paragraph" w:customStyle="1" w:styleId="TableHeading">
    <w:name w:val="Table Heading"/>
    <w:basedOn w:val="TableContents"/>
    <w:rsid w:val="004A7C34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4A7C3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E300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14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EF53E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">
    <w:name w:val="Plain Table 3"/>
    <w:basedOn w:val="TableNormal"/>
    <w:uiPriority w:val="43"/>
    <w:rsid w:val="002C23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2C23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2C23E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2Accent2">
    <w:name w:val="List Table 2 Accent 2"/>
    <w:basedOn w:val="TableNormal"/>
    <w:uiPriority w:val="47"/>
    <w:rsid w:val="002C23E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1B0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Fresher cv format</vt:lpstr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Fresher cv format</dc:title>
  <dc:subject/>
  <dc:creator>Ajith</dc:creator>
  <cp:keywords/>
  <dc:description/>
  <cp:lastModifiedBy>Freak</cp:lastModifiedBy>
  <cp:revision>5</cp:revision>
  <cp:lastPrinted>2007-05-19T07:02:00Z</cp:lastPrinted>
  <dcterms:created xsi:type="dcterms:W3CDTF">2018-04-09T09:32:00Z</dcterms:created>
  <dcterms:modified xsi:type="dcterms:W3CDTF">2018-05-30T00:41:00Z</dcterms:modified>
</cp:coreProperties>
</file>